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781" w:rsidRDefault="00000781" w:rsidP="00000781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181A1E"/>
          <w:kern w:val="0"/>
          <w:sz w:val="64"/>
          <w:szCs w:val="64"/>
        </w:rPr>
      </w:pPr>
      <w:proofErr w:type="spellStart"/>
      <w:proofErr w:type="gramStart"/>
      <w:r>
        <w:rPr>
          <w:rFonts w:ascii="HelveticaNeue" w:hAnsi="HelveticaNeue" w:cs="HelveticaNeue"/>
          <w:b/>
          <w:bCs/>
          <w:color w:val="181A1E"/>
          <w:kern w:val="0"/>
          <w:sz w:val="64"/>
          <w:szCs w:val="64"/>
        </w:rPr>
        <w:t>cronus</w:t>
      </w:r>
      <w:proofErr w:type="spellEnd"/>
      <w:proofErr w:type="gramEnd"/>
    </w:p>
    <w:p w:rsidR="00000781" w:rsidRDefault="00000781" w:rsidP="0000078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181A1E"/>
          <w:kern w:val="0"/>
          <w:sz w:val="32"/>
          <w:szCs w:val="32"/>
        </w:rPr>
      </w:pPr>
      <w:r>
        <w:rPr>
          <w:rFonts w:ascii="HelveticaNeue" w:hAnsi="HelveticaNeue" w:cs="HelveticaNeue"/>
          <w:color w:val="181A1E"/>
          <w:kern w:val="0"/>
          <w:sz w:val="32"/>
          <w:szCs w:val="32"/>
        </w:rPr>
        <w:t xml:space="preserve">This project is a </w:t>
      </w:r>
      <w:proofErr w:type="spellStart"/>
      <w:r>
        <w:rPr>
          <w:rFonts w:ascii="HelveticaNeue" w:hAnsi="HelveticaNeue" w:cs="HelveticaNeue"/>
          <w:color w:val="181A1E"/>
          <w:kern w:val="0"/>
          <w:sz w:val="32"/>
          <w:szCs w:val="32"/>
        </w:rPr>
        <w:t>midleware</w:t>
      </w:r>
      <w:proofErr w:type="spellEnd"/>
      <w:r>
        <w:rPr>
          <w:rFonts w:ascii="HelveticaNeue" w:hAnsi="HelveticaNeue" w:cs="HelveticaNeue"/>
          <w:color w:val="181A1E"/>
          <w:kern w:val="0"/>
          <w:sz w:val="32"/>
          <w:szCs w:val="32"/>
        </w:rPr>
        <w:t xml:space="preserve"> of ESL Gen 3.0 solution.</w:t>
      </w:r>
    </w:p>
    <w:p w:rsidR="00000781" w:rsidRDefault="00000781" w:rsidP="0000078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181A1E"/>
          <w:kern w:val="0"/>
          <w:sz w:val="32"/>
          <w:szCs w:val="32"/>
        </w:rPr>
      </w:pPr>
      <w:r>
        <w:rPr>
          <w:rFonts w:ascii="HelveticaNeue" w:hAnsi="HelveticaNeue" w:cs="HelveticaNeue"/>
          <w:color w:val="181A1E"/>
          <w:kern w:val="0"/>
          <w:sz w:val="32"/>
          <w:szCs w:val="32"/>
        </w:rPr>
        <w:t xml:space="preserve">Note: Before you to put this middleware into your project, you must check both of your labels and </w:t>
      </w:r>
      <w:proofErr w:type="spellStart"/>
      <w:r>
        <w:rPr>
          <w:rFonts w:ascii="HelveticaNeue" w:hAnsi="HelveticaNeue" w:cs="HelveticaNeue"/>
          <w:color w:val="181A1E"/>
          <w:kern w:val="0"/>
          <w:sz w:val="32"/>
          <w:szCs w:val="32"/>
        </w:rPr>
        <w:t>aps</w:t>
      </w:r>
      <w:proofErr w:type="spellEnd"/>
      <w:r>
        <w:rPr>
          <w:rFonts w:ascii="HelveticaNeue" w:hAnsi="HelveticaNeue" w:cs="HelveticaNeue"/>
          <w:color w:val="181A1E"/>
          <w:kern w:val="0"/>
          <w:sz w:val="32"/>
          <w:szCs w:val="32"/>
        </w:rPr>
        <w:t xml:space="preserve"> are the 3rd generation </w:t>
      </w:r>
    </w:p>
    <w:p w:rsidR="00000781" w:rsidRDefault="00000781" w:rsidP="0000078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181A1E"/>
          <w:kern w:val="0"/>
          <w:sz w:val="32"/>
          <w:szCs w:val="32"/>
        </w:rPr>
      </w:pPr>
    </w:p>
    <w:p w:rsidR="00000781" w:rsidRDefault="00D15645" w:rsidP="00000781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color w:val="181A1E"/>
          <w:kern w:val="0"/>
          <w:sz w:val="32"/>
          <w:szCs w:val="32"/>
        </w:rPr>
      </w:pPr>
      <w:r>
        <w:rPr>
          <w:rFonts w:ascii="HelveticaNeue" w:hAnsi="HelveticaNeue" w:cs="HelveticaNeue" w:hint="eastAsia"/>
          <w:color w:val="181A1E"/>
          <w:kern w:val="0"/>
          <w:sz w:val="32"/>
          <w:szCs w:val="32"/>
        </w:rPr>
        <w:t xml:space="preserve"> </w:t>
      </w:r>
      <w:r w:rsidR="00000781">
        <w:rPr>
          <w:rFonts w:ascii="HelveticaNeue" w:hAnsi="HelveticaNeue" w:cs="HelveticaNeue"/>
          <w:color w:val="181A1E"/>
          <w:kern w:val="0"/>
          <w:sz w:val="32"/>
          <w:szCs w:val="32"/>
        </w:rPr>
        <w:t xml:space="preserve">The </w:t>
      </w:r>
      <w:proofErr w:type="spellStart"/>
      <w:r w:rsidR="00000781">
        <w:rPr>
          <w:rFonts w:ascii="HelveticaNeue" w:hAnsi="HelveticaNeue" w:cs="HelveticaNeue"/>
          <w:b/>
          <w:bCs/>
          <w:color w:val="181A1E"/>
          <w:kern w:val="0"/>
          <w:sz w:val="32"/>
          <w:szCs w:val="32"/>
        </w:rPr>
        <w:t>Cronus</w:t>
      </w:r>
      <w:proofErr w:type="spellEnd"/>
      <w:r w:rsidR="00000781">
        <w:rPr>
          <w:rFonts w:ascii="HelveticaNeue" w:hAnsi="HelveticaNeue" w:cs="HelveticaNeue"/>
          <w:b/>
          <w:bCs/>
          <w:color w:val="181A1E"/>
          <w:kern w:val="0"/>
          <w:sz w:val="32"/>
          <w:szCs w:val="32"/>
        </w:rPr>
        <w:t>/</w:t>
      </w:r>
      <w:proofErr w:type="spellStart"/>
      <w:r w:rsidR="00000781">
        <w:rPr>
          <w:rFonts w:ascii="HelveticaNeue" w:hAnsi="HelveticaNeue" w:cs="HelveticaNeue"/>
          <w:b/>
          <w:bCs/>
          <w:color w:val="181A1E"/>
          <w:kern w:val="0"/>
          <w:sz w:val="32"/>
          <w:szCs w:val="32"/>
        </w:rPr>
        <w:t>Cronus</w:t>
      </w:r>
      <w:proofErr w:type="spellEnd"/>
      <w:r w:rsidR="00000781">
        <w:rPr>
          <w:rFonts w:ascii="HelveticaNeue" w:hAnsi="HelveticaNeue" w:cs="HelveticaNeue"/>
          <w:color w:val="181A1E"/>
          <w:kern w:val="0"/>
          <w:sz w:val="32"/>
          <w:szCs w:val="32"/>
        </w:rPr>
        <w:t xml:space="preserve"> project is the middleware source code.</w:t>
      </w:r>
    </w:p>
    <w:p w:rsidR="00000781" w:rsidRDefault="00D15645" w:rsidP="00000781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color w:val="181A1E"/>
          <w:kern w:val="0"/>
          <w:sz w:val="32"/>
          <w:szCs w:val="32"/>
        </w:rPr>
      </w:pPr>
      <w:r>
        <w:rPr>
          <w:rFonts w:ascii="HelveticaNeue" w:hAnsi="HelveticaNeue" w:cs="HelveticaNeue" w:hint="eastAsia"/>
          <w:color w:val="181A1E"/>
          <w:kern w:val="0"/>
          <w:sz w:val="32"/>
          <w:szCs w:val="32"/>
        </w:rPr>
        <w:t xml:space="preserve"> </w:t>
      </w:r>
      <w:r w:rsidR="00000781">
        <w:rPr>
          <w:rFonts w:ascii="HelveticaNeue" w:hAnsi="HelveticaNeue" w:cs="HelveticaNeue"/>
          <w:color w:val="181A1E"/>
          <w:kern w:val="0"/>
          <w:sz w:val="32"/>
          <w:szCs w:val="32"/>
        </w:rPr>
        <w:t xml:space="preserve">The </w:t>
      </w:r>
      <w:proofErr w:type="spellStart"/>
      <w:r w:rsidR="00000781">
        <w:rPr>
          <w:rFonts w:ascii="HelveticaNeue" w:hAnsi="HelveticaNeue" w:cs="HelveticaNeue"/>
          <w:b/>
          <w:bCs/>
          <w:color w:val="181A1E"/>
          <w:kern w:val="0"/>
          <w:sz w:val="32"/>
          <w:szCs w:val="32"/>
        </w:rPr>
        <w:t>Cronus</w:t>
      </w:r>
      <w:proofErr w:type="spellEnd"/>
      <w:r w:rsidR="00000781">
        <w:rPr>
          <w:rFonts w:ascii="HelveticaNeue" w:hAnsi="HelveticaNeue" w:cs="HelveticaNeue"/>
          <w:b/>
          <w:bCs/>
          <w:color w:val="181A1E"/>
          <w:kern w:val="0"/>
          <w:sz w:val="32"/>
          <w:szCs w:val="32"/>
        </w:rPr>
        <w:t>/Cronus.API</w:t>
      </w:r>
      <w:r w:rsidR="00000781">
        <w:rPr>
          <w:rFonts w:ascii="HelveticaNeue" w:hAnsi="HelveticaNeue" w:cs="HelveticaNeue"/>
          <w:color w:val="181A1E"/>
          <w:kern w:val="0"/>
          <w:sz w:val="32"/>
          <w:szCs w:val="32"/>
        </w:rPr>
        <w:t xml:space="preserve"> project is the mini API package source code for cross language platform to </w:t>
      </w:r>
      <w:proofErr w:type="spellStart"/>
      <w:r w:rsidR="00000781">
        <w:rPr>
          <w:rFonts w:ascii="HelveticaNeue" w:hAnsi="HelveticaNeue" w:cs="HelveticaNeue"/>
          <w:color w:val="181A1E"/>
          <w:kern w:val="0"/>
          <w:sz w:val="32"/>
          <w:szCs w:val="32"/>
        </w:rPr>
        <w:t>intergration</w:t>
      </w:r>
      <w:proofErr w:type="spellEnd"/>
      <w:r w:rsidR="00000781">
        <w:rPr>
          <w:rFonts w:ascii="HelveticaNeue" w:hAnsi="HelveticaNeue" w:cs="HelveticaNeue"/>
          <w:color w:val="181A1E"/>
          <w:kern w:val="0"/>
          <w:sz w:val="32"/>
          <w:szCs w:val="32"/>
        </w:rPr>
        <w:t>.</w:t>
      </w:r>
    </w:p>
    <w:p w:rsidR="00000781" w:rsidRDefault="00D15645" w:rsidP="00000781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color w:val="181A1E"/>
          <w:kern w:val="0"/>
          <w:sz w:val="32"/>
          <w:szCs w:val="32"/>
        </w:rPr>
      </w:pPr>
      <w:r>
        <w:rPr>
          <w:rFonts w:ascii="HelveticaNeue" w:hAnsi="HelveticaNeue" w:cs="HelveticaNeue" w:hint="eastAsia"/>
          <w:color w:val="181A1E"/>
          <w:kern w:val="0"/>
          <w:sz w:val="32"/>
          <w:szCs w:val="32"/>
        </w:rPr>
        <w:t xml:space="preserve"> </w:t>
      </w:r>
      <w:r w:rsidR="00000781">
        <w:rPr>
          <w:rFonts w:ascii="HelveticaNeue" w:hAnsi="HelveticaNeue" w:cs="HelveticaNeue"/>
          <w:color w:val="181A1E"/>
          <w:kern w:val="0"/>
          <w:sz w:val="32"/>
          <w:szCs w:val="32"/>
        </w:rPr>
        <w:t xml:space="preserve">The </w:t>
      </w:r>
      <w:proofErr w:type="spellStart"/>
      <w:r w:rsidR="00000781">
        <w:rPr>
          <w:rFonts w:ascii="HelveticaNeue" w:hAnsi="HelveticaNeue" w:cs="HelveticaNeue"/>
          <w:b/>
          <w:bCs/>
          <w:color w:val="181A1E"/>
          <w:kern w:val="0"/>
          <w:sz w:val="32"/>
          <w:szCs w:val="32"/>
        </w:rPr>
        <w:t>Cronus</w:t>
      </w:r>
      <w:proofErr w:type="spellEnd"/>
      <w:r w:rsidR="00000781">
        <w:rPr>
          <w:rFonts w:ascii="HelveticaNeue" w:hAnsi="HelveticaNeue" w:cs="HelveticaNeue"/>
          <w:b/>
          <w:bCs/>
          <w:color w:val="181A1E"/>
          <w:kern w:val="0"/>
          <w:sz w:val="32"/>
          <w:szCs w:val="32"/>
        </w:rPr>
        <w:t>/</w:t>
      </w:r>
      <w:proofErr w:type="spellStart"/>
      <w:r w:rsidR="00000781">
        <w:rPr>
          <w:rFonts w:ascii="HelveticaNeue" w:hAnsi="HelveticaNeue" w:cs="HelveticaNeue"/>
          <w:b/>
          <w:bCs/>
          <w:color w:val="181A1E"/>
          <w:kern w:val="0"/>
          <w:sz w:val="32"/>
          <w:szCs w:val="32"/>
        </w:rPr>
        <w:t>Cronus.Demo</w:t>
      </w:r>
      <w:proofErr w:type="spellEnd"/>
      <w:r w:rsidR="00000781">
        <w:rPr>
          <w:rFonts w:ascii="HelveticaNeue" w:hAnsi="HelveticaNeue" w:cs="HelveticaNeue"/>
          <w:color w:val="181A1E"/>
          <w:kern w:val="0"/>
          <w:sz w:val="32"/>
          <w:szCs w:val="32"/>
        </w:rPr>
        <w:t xml:space="preserve"> project is a WPF desktop demo to using </w:t>
      </w:r>
      <w:proofErr w:type="spellStart"/>
      <w:r w:rsidR="00000781">
        <w:rPr>
          <w:rFonts w:ascii="HelveticaNeue" w:hAnsi="HelveticaNeue" w:cs="HelveticaNeue"/>
          <w:color w:val="181A1E"/>
          <w:kern w:val="0"/>
          <w:sz w:val="32"/>
          <w:szCs w:val="32"/>
        </w:rPr>
        <w:t>Cronus</w:t>
      </w:r>
      <w:proofErr w:type="spellEnd"/>
      <w:r w:rsidR="00000781">
        <w:rPr>
          <w:rFonts w:ascii="HelveticaNeue" w:hAnsi="HelveticaNeue" w:cs="HelveticaNeue"/>
          <w:color w:val="181A1E"/>
          <w:kern w:val="0"/>
          <w:sz w:val="32"/>
          <w:szCs w:val="32"/>
        </w:rPr>
        <w:t>/</w:t>
      </w:r>
      <w:proofErr w:type="spellStart"/>
      <w:r w:rsidR="00000781">
        <w:rPr>
          <w:rFonts w:ascii="HelveticaNeue" w:hAnsi="HelveticaNeue" w:cs="HelveticaNeue"/>
          <w:color w:val="181A1E"/>
          <w:kern w:val="0"/>
          <w:sz w:val="32"/>
          <w:szCs w:val="32"/>
        </w:rPr>
        <w:t>Cronus</w:t>
      </w:r>
      <w:proofErr w:type="spellEnd"/>
      <w:r w:rsidR="00000781">
        <w:rPr>
          <w:rFonts w:ascii="HelveticaNeue" w:hAnsi="HelveticaNeue" w:cs="HelveticaNeue"/>
          <w:color w:val="181A1E"/>
          <w:kern w:val="0"/>
          <w:sz w:val="32"/>
          <w:szCs w:val="32"/>
        </w:rPr>
        <w:t>.</w:t>
      </w:r>
    </w:p>
    <w:p w:rsidR="00000781" w:rsidRDefault="00D15645" w:rsidP="00000781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color w:val="181A1E"/>
          <w:kern w:val="0"/>
          <w:sz w:val="32"/>
          <w:szCs w:val="32"/>
        </w:rPr>
      </w:pPr>
      <w:r>
        <w:rPr>
          <w:rFonts w:ascii="HelveticaNeue" w:hAnsi="HelveticaNeue" w:cs="HelveticaNeue" w:hint="eastAsia"/>
          <w:color w:val="181A1E"/>
          <w:kern w:val="0"/>
          <w:sz w:val="32"/>
          <w:szCs w:val="32"/>
        </w:rPr>
        <w:t xml:space="preserve"> </w:t>
      </w:r>
      <w:r w:rsidR="00000781">
        <w:rPr>
          <w:rFonts w:ascii="HelveticaNeue" w:hAnsi="HelveticaNeue" w:cs="HelveticaNeue"/>
          <w:color w:val="181A1E"/>
          <w:kern w:val="0"/>
          <w:sz w:val="32"/>
          <w:szCs w:val="32"/>
        </w:rPr>
        <w:t xml:space="preserve">The </w:t>
      </w:r>
      <w:proofErr w:type="spellStart"/>
      <w:r w:rsidR="00000781">
        <w:rPr>
          <w:rFonts w:ascii="HelveticaNeue" w:hAnsi="HelveticaNeue" w:cs="HelveticaNeue"/>
          <w:b/>
          <w:bCs/>
          <w:color w:val="181A1E"/>
          <w:kern w:val="0"/>
          <w:sz w:val="32"/>
          <w:szCs w:val="32"/>
        </w:rPr>
        <w:t>Cronus</w:t>
      </w:r>
      <w:proofErr w:type="spellEnd"/>
      <w:r w:rsidR="00000781">
        <w:rPr>
          <w:rFonts w:ascii="HelveticaNeue" w:hAnsi="HelveticaNeue" w:cs="HelveticaNeue"/>
          <w:b/>
          <w:bCs/>
          <w:color w:val="181A1E"/>
          <w:kern w:val="0"/>
          <w:sz w:val="32"/>
          <w:szCs w:val="32"/>
        </w:rPr>
        <w:t>/Cronus.NC31</w:t>
      </w:r>
      <w:r w:rsidR="00000781">
        <w:rPr>
          <w:rFonts w:ascii="HelveticaNeue" w:hAnsi="HelveticaNeue" w:cs="HelveticaNeue"/>
          <w:color w:val="181A1E"/>
          <w:kern w:val="0"/>
          <w:sz w:val="32"/>
          <w:szCs w:val="32"/>
        </w:rPr>
        <w:t xml:space="preserve"> project is a .NET Core 3.1 copy from </w:t>
      </w:r>
      <w:proofErr w:type="spellStart"/>
      <w:r w:rsidR="00000781">
        <w:rPr>
          <w:rFonts w:ascii="HelveticaNeue" w:hAnsi="HelveticaNeue" w:cs="HelveticaNeue"/>
          <w:color w:val="181A1E"/>
          <w:kern w:val="0"/>
          <w:sz w:val="32"/>
          <w:szCs w:val="32"/>
        </w:rPr>
        <w:t>Cronus</w:t>
      </w:r>
      <w:proofErr w:type="spellEnd"/>
      <w:r w:rsidR="00000781">
        <w:rPr>
          <w:rFonts w:ascii="HelveticaNeue" w:hAnsi="HelveticaNeue" w:cs="HelveticaNeue"/>
          <w:color w:val="181A1E"/>
          <w:kern w:val="0"/>
          <w:sz w:val="32"/>
          <w:szCs w:val="32"/>
        </w:rPr>
        <w:t>/</w:t>
      </w:r>
      <w:proofErr w:type="spellStart"/>
      <w:r w:rsidR="00000781">
        <w:rPr>
          <w:rFonts w:ascii="HelveticaNeue" w:hAnsi="HelveticaNeue" w:cs="HelveticaNeue"/>
          <w:color w:val="181A1E"/>
          <w:kern w:val="0"/>
          <w:sz w:val="32"/>
          <w:szCs w:val="32"/>
        </w:rPr>
        <w:t>Cronus</w:t>
      </w:r>
      <w:proofErr w:type="spellEnd"/>
      <w:r w:rsidR="00000781">
        <w:rPr>
          <w:rFonts w:ascii="HelveticaNeue" w:hAnsi="HelveticaNeue" w:cs="HelveticaNeue"/>
          <w:color w:val="181A1E"/>
          <w:kern w:val="0"/>
          <w:sz w:val="32"/>
          <w:szCs w:val="32"/>
        </w:rPr>
        <w:t xml:space="preserve"> folder, it using </w:t>
      </w:r>
      <w:proofErr w:type="spellStart"/>
      <w:r w:rsidR="00000781">
        <w:rPr>
          <w:rFonts w:ascii="HelveticaNeue" w:hAnsi="HelveticaNeue" w:cs="HelveticaNeue"/>
          <w:color w:val="181A1E"/>
          <w:kern w:val="0"/>
          <w:sz w:val="32"/>
          <w:szCs w:val="32"/>
        </w:rPr>
        <w:t>System.Drawing</w:t>
      </w:r>
      <w:proofErr w:type="spellEnd"/>
      <w:r w:rsidR="00000781">
        <w:rPr>
          <w:rFonts w:ascii="HelveticaNeue" w:hAnsi="HelveticaNeue" w:cs="HelveticaNeue"/>
          <w:color w:val="181A1E"/>
          <w:kern w:val="0"/>
          <w:sz w:val="32"/>
          <w:szCs w:val="32"/>
        </w:rPr>
        <w:t xml:space="preserve"> instead of </w:t>
      </w:r>
      <w:proofErr w:type="spellStart"/>
      <w:r w:rsidR="00000781">
        <w:rPr>
          <w:rFonts w:ascii="HelveticaNeue" w:hAnsi="HelveticaNeue" w:cs="HelveticaNeue"/>
          <w:color w:val="181A1E"/>
          <w:kern w:val="0"/>
          <w:sz w:val="32"/>
          <w:szCs w:val="32"/>
        </w:rPr>
        <w:t>SkiaSharp</w:t>
      </w:r>
      <w:proofErr w:type="spellEnd"/>
      <w:r w:rsidR="00000781">
        <w:rPr>
          <w:rFonts w:ascii="HelveticaNeue" w:hAnsi="HelveticaNeue" w:cs="HelveticaNeue"/>
          <w:color w:val="181A1E"/>
          <w:kern w:val="0"/>
          <w:sz w:val="32"/>
          <w:szCs w:val="32"/>
        </w:rPr>
        <w:t>.</w:t>
      </w:r>
    </w:p>
    <w:p w:rsidR="00000781" w:rsidRDefault="00000781" w:rsidP="00000781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0D50D1"/>
          <w:kern w:val="0"/>
          <w:sz w:val="48"/>
          <w:szCs w:val="48"/>
        </w:rPr>
      </w:pPr>
    </w:p>
    <w:p w:rsidR="00000781" w:rsidRDefault="00000781" w:rsidP="00000781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181A1E"/>
          <w:kern w:val="0"/>
          <w:sz w:val="48"/>
          <w:szCs w:val="48"/>
        </w:rPr>
      </w:pPr>
      <w:r>
        <w:rPr>
          <w:rFonts w:ascii="HelveticaNeue" w:hAnsi="HelveticaNeue" w:cs="HelveticaNeue"/>
          <w:b/>
          <w:bCs/>
          <w:color w:val="181A1E"/>
          <w:kern w:val="0"/>
          <w:sz w:val="48"/>
          <w:szCs w:val="48"/>
        </w:rPr>
        <w:t>Quick start:</w:t>
      </w:r>
    </w:p>
    <w:p w:rsidR="00000781" w:rsidRDefault="00000781" w:rsidP="00000781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color w:val="181A1E"/>
          <w:kern w:val="0"/>
          <w:sz w:val="32"/>
          <w:szCs w:val="32"/>
        </w:rPr>
      </w:pPr>
      <w:r>
        <w:rPr>
          <w:rFonts w:ascii="HelveticaNeue" w:hAnsi="HelveticaNeue" w:cs="HelveticaNeue"/>
          <w:color w:val="181A1E"/>
          <w:kern w:val="0"/>
          <w:sz w:val="32"/>
          <w:szCs w:val="32"/>
        </w:rPr>
        <w:t>Add project reference;</w:t>
      </w:r>
    </w:p>
    <w:p w:rsidR="00000781" w:rsidRDefault="00000781" w:rsidP="00000781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color w:val="181A1E"/>
          <w:kern w:val="0"/>
          <w:sz w:val="32"/>
          <w:szCs w:val="32"/>
        </w:rPr>
      </w:pPr>
      <w:r>
        <w:rPr>
          <w:rFonts w:ascii="HelveticaNeue" w:hAnsi="HelveticaNeue" w:cs="HelveticaNeue"/>
          <w:color w:val="181A1E"/>
          <w:kern w:val="0"/>
          <w:sz w:val="32"/>
          <w:szCs w:val="32"/>
        </w:rPr>
        <w:t>Register AP status changed event and Task feedback event:</w:t>
      </w:r>
    </w:p>
    <w:p w:rsidR="00000781" w:rsidRDefault="00000781" w:rsidP="0000078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181A1E"/>
          <w:kern w:val="0"/>
          <w:sz w:val="27"/>
          <w:szCs w:val="27"/>
        </w:rPr>
      </w:pPr>
      <w:proofErr w:type="spellStart"/>
      <w:r>
        <w:rPr>
          <w:rFonts w:ascii="Menlo-Regular" w:hAnsi="Menlo-Regular" w:cs="Menlo-Regular"/>
          <w:color w:val="181A1E"/>
          <w:kern w:val="0"/>
          <w:sz w:val="27"/>
          <w:szCs w:val="27"/>
        </w:rPr>
        <w:t>SendServer.Instance.APEventHandler</w:t>
      </w:r>
      <w:proofErr w:type="spellEnd"/>
      <w:r>
        <w:rPr>
          <w:rFonts w:ascii="Menlo-Regular" w:hAnsi="Menlo-Regular" w:cs="Menlo-Regular"/>
          <w:color w:val="181A1E"/>
          <w:kern w:val="0"/>
          <w:sz w:val="27"/>
          <w:szCs w:val="27"/>
        </w:rPr>
        <w:t xml:space="preserve"> += </w:t>
      </w:r>
      <w:proofErr w:type="spellStart"/>
      <w:r>
        <w:rPr>
          <w:rFonts w:ascii="Menlo-Regular" w:hAnsi="Menlo-Regular" w:cs="Menlo-Regular"/>
          <w:color w:val="181A1E"/>
          <w:kern w:val="0"/>
          <w:sz w:val="27"/>
          <w:szCs w:val="27"/>
        </w:rPr>
        <w:t>Instance_APEventHandler</w:t>
      </w:r>
      <w:proofErr w:type="spellEnd"/>
      <w:r>
        <w:rPr>
          <w:rFonts w:ascii="Menlo-Regular" w:hAnsi="Menlo-Regular" w:cs="Menlo-Regular"/>
          <w:color w:val="181A1E"/>
          <w:kern w:val="0"/>
          <w:sz w:val="27"/>
          <w:szCs w:val="27"/>
        </w:rPr>
        <w:t>;</w:t>
      </w:r>
    </w:p>
    <w:p w:rsidR="00000781" w:rsidRDefault="00000781" w:rsidP="0000078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181A1E"/>
          <w:kern w:val="0"/>
          <w:sz w:val="27"/>
          <w:szCs w:val="27"/>
        </w:rPr>
      </w:pPr>
      <w:proofErr w:type="spellStart"/>
      <w:r>
        <w:rPr>
          <w:rFonts w:ascii="Menlo-Regular" w:hAnsi="Menlo-Regular" w:cs="Menlo-Regular"/>
          <w:color w:val="181A1E"/>
          <w:kern w:val="0"/>
          <w:sz w:val="27"/>
          <w:szCs w:val="27"/>
        </w:rPr>
        <w:t>SendServer.Instance.TaskEventHandler</w:t>
      </w:r>
      <w:proofErr w:type="spellEnd"/>
      <w:r>
        <w:rPr>
          <w:rFonts w:ascii="Menlo-Regular" w:hAnsi="Menlo-Regular" w:cs="Menlo-Regular"/>
          <w:color w:val="181A1E"/>
          <w:kern w:val="0"/>
          <w:sz w:val="27"/>
          <w:szCs w:val="27"/>
        </w:rPr>
        <w:t xml:space="preserve"> += </w:t>
      </w:r>
      <w:proofErr w:type="spellStart"/>
      <w:r>
        <w:rPr>
          <w:rFonts w:ascii="Menlo-Regular" w:hAnsi="Menlo-Regular" w:cs="Menlo-Regular"/>
          <w:color w:val="181A1E"/>
          <w:kern w:val="0"/>
          <w:sz w:val="27"/>
          <w:szCs w:val="27"/>
        </w:rPr>
        <w:t>Instance_TaskEventHandler</w:t>
      </w:r>
      <w:proofErr w:type="spellEnd"/>
      <w:r>
        <w:rPr>
          <w:rFonts w:ascii="Menlo-Regular" w:hAnsi="Menlo-Regular" w:cs="Menlo-Regular"/>
          <w:color w:val="181A1E"/>
          <w:kern w:val="0"/>
          <w:sz w:val="27"/>
          <w:szCs w:val="27"/>
        </w:rPr>
        <w:t>;</w:t>
      </w:r>
    </w:p>
    <w:p w:rsidR="00000781" w:rsidRDefault="00000781" w:rsidP="00000781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color w:val="181A1E"/>
          <w:kern w:val="0"/>
          <w:sz w:val="32"/>
          <w:szCs w:val="32"/>
        </w:rPr>
      </w:pPr>
      <w:r>
        <w:rPr>
          <w:rFonts w:ascii="HelveticaNeue" w:hAnsi="HelveticaNeue" w:cs="HelveticaNeue"/>
          <w:color w:val="181A1E"/>
          <w:kern w:val="0"/>
          <w:sz w:val="32"/>
          <w:szCs w:val="32"/>
        </w:rPr>
        <w:t xml:space="preserve">Start the </w:t>
      </w:r>
      <w:proofErr w:type="spellStart"/>
      <w:r>
        <w:rPr>
          <w:rFonts w:ascii="HelveticaNeue" w:hAnsi="HelveticaNeue" w:cs="HelveticaNeue"/>
          <w:color w:val="181A1E"/>
          <w:kern w:val="0"/>
          <w:sz w:val="32"/>
          <w:szCs w:val="32"/>
        </w:rPr>
        <w:t>Sendserver</w:t>
      </w:r>
      <w:proofErr w:type="spellEnd"/>
      <w:r>
        <w:rPr>
          <w:rFonts w:ascii="HelveticaNeue" w:hAnsi="HelveticaNeue" w:cs="HelveticaNeue"/>
          <w:color w:val="181A1E"/>
          <w:kern w:val="0"/>
          <w:sz w:val="32"/>
          <w:szCs w:val="32"/>
        </w:rPr>
        <w:t>:</w:t>
      </w:r>
    </w:p>
    <w:p w:rsidR="00000781" w:rsidRDefault="00000781" w:rsidP="0000078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181A1E"/>
          <w:kern w:val="0"/>
          <w:sz w:val="27"/>
          <w:szCs w:val="27"/>
        </w:rPr>
      </w:pPr>
      <w:proofErr w:type="spellStart"/>
      <w:proofErr w:type="gramStart"/>
      <w:r>
        <w:rPr>
          <w:rFonts w:ascii="Menlo-Regular" w:hAnsi="Menlo-Regular" w:cs="Menlo-Regular"/>
          <w:color w:val="181A1E"/>
          <w:kern w:val="0"/>
          <w:sz w:val="27"/>
          <w:szCs w:val="27"/>
        </w:rPr>
        <w:t>var</w:t>
      </w:r>
      <w:proofErr w:type="spellEnd"/>
      <w:proofErr w:type="gramEnd"/>
      <w:r>
        <w:rPr>
          <w:rFonts w:ascii="Menlo-Regular" w:hAnsi="Menlo-Regular" w:cs="Menlo-Regular"/>
          <w:color w:val="181A1E"/>
          <w:kern w:val="0"/>
          <w:sz w:val="27"/>
          <w:szCs w:val="27"/>
        </w:rPr>
        <w:t xml:space="preserve"> result = </w:t>
      </w:r>
      <w:proofErr w:type="spellStart"/>
      <w:r>
        <w:rPr>
          <w:rFonts w:ascii="Menlo-Regular" w:hAnsi="Menlo-Regular" w:cs="Menlo-Regular"/>
          <w:color w:val="181A1E"/>
          <w:kern w:val="0"/>
          <w:sz w:val="27"/>
          <w:szCs w:val="27"/>
        </w:rPr>
        <w:t>SendServer.Instance.Start</w:t>
      </w:r>
      <w:proofErr w:type="spellEnd"/>
      <w:r>
        <w:rPr>
          <w:rFonts w:ascii="Menlo-Regular" w:hAnsi="Menlo-Regular" w:cs="Menlo-Regular"/>
          <w:color w:val="181A1E"/>
          <w:kern w:val="0"/>
          <w:sz w:val="27"/>
          <w:szCs w:val="27"/>
        </w:rPr>
        <w:t>(_</w:t>
      </w:r>
      <w:proofErr w:type="spellStart"/>
      <w:r>
        <w:rPr>
          <w:rFonts w:ascii="Menlo-Regular" w:hAnsi="Menlo-Regular" w:cs="Menlo-Regular"/>
          <w:color w:val="181A1E"/>
          <w:kern w:val="0"/>
          <w:sz w:val="27"/>
          <w:szCs w:val="27"/>
        </w:rPr>
        <w:t>config</w:t>
      </w:r>
      <w:proofErr w:type="spellEnd"/>
      <w:r>
        <w:rPr>
          <w:rFonts w:ascii="Menlo-Regular" w:hAnsi="Menlo-Regular" w:cs="Menlo-Regular"/>
          <w:color w:val="181A1E"/>
          <w:kern w:val="0"/>
          <w:sz w:val="27"/>
          <w:szCs w:val="27"/>
        </w:rPr>
        <w:t>, _logger);</w:t>
      </w:r>
    </w:p>
    <w:p w:rsidR="00000781" w:rsidRDefault="00000781" w:rsidP="00000781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color w:val="181A1E"/>
          <w:kern w:val="0"/>
          <w:sz w:val="32"/>
          <w:szCs w:val="32"/>
        </w:rPr>
      </w:pPr>
      <w:r>
        <w:rPr>
          <w:rFonts w:ascii="HelveticaNeue" w:hAnsi="HelveticaNeue" w:cs="HelveticaNeue"/>
          <w:color w:val="181A1E"/>
          <w:kern w:val="0"/>
          <w:sz w:val="32"/>
          <w:szCs w:val="32"/>
        </w:rPr>
        <w:t>Send a image to the ESL:</w:t>
      </w:r>
    </w:p>
    <w:p w:rsidR="00000781" w:rsidRDefault="00000781" w:rsidP="0000078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181A1E"/>
          <w:kern w:val="0"/>
          <w:sz w:val="27"/>
          <w:szCs w:val="27"/>
        </w:rPr>
      </w:pPr>
      <w:proofErr w:type="spellStart"/>
      <w:proofErr w:type="gramStart"/>
      <w:r>
        <w:rPr>
          <w:rFonts w:ascii="Menlo-Regular" w:hAnsi="Menlo-Regular" w:cs="Menlo-Regular"/>
          <w:color w:val="181A1E"/>
          <w:kern w:val="0"/>
          <w:sz w:val="27"/>
          <w:szCs w:val="27"/>
        </w:rPr>
        <w:t>var</w:t>
      </w:r>
      <w:proofErr w:type="spellEnd"/>
      <w:proofErr w:type="gramEnd"/>
      <w:r>
        <w:rPr>
          <w:rFonts w:ascii="Menlo-Regular" w:hAnsi="Menlo-Regular" w:cs="Menlo-Regular"/>
          <w:color w:val="181A1E"/>
          <w:kern w:val="0"/>
          <w:sz w:val="27"/>
          <w:szCs w:val="27"/>
        </w:rPr>
        <w:t xml:space="preserve"> result = </w:t>
      </w:r>
      <w:proofErr w:type="spellStart"/>
      <w:r>
        <w:rPr>
          <w:rFonts w:ascii="Menlo-Regular" w:hAnsi="Menlo-Regular" w:cs="Menlo-Regular"/>
          <w:color w:val="181A1E"/>
          <w:kern w:val="0"/>
          <w:sz w:val="27"/>
          <w:szCs w:val="27"/>
        </w:rPr>
        <w:t>SendServer.Instance.Send</w:t>
      </w:r>
      <w:proofErr w:type="spellEnd"/>
      <w:r>
        <w:rPr>
          <w:rFonts w:ascii="Menlo-Regular" w:hAnsi="Menlo-Regular" w:cs="Menlo-Regular"/>
          <w:color w:val="181A1E"/>
          <w:kern w:val="0"/>
          <w:sz w:val="27"/>
          <w:szCs w:val="27"/>
        </w:rPr>
        <w:t>(</w:t>
      </w:r>
      <w:proofErr w:type="spellStart"/>
      <w:r>
        <w:rPr>
          <w:rFonts w:ascii="Menlo-Regular" w:hAnsi="Menlo-Regular" w:cs="Menlo-Regular"/>
          <w:color w:val="181A1E"/>
          <w:kern w:val="0"/>
          <w:sz w:val="27"/>
          <w:szCs w:val="27"/>
        </w:rPr>
        <w:t>tagID</w:t>
      </w:r>
      <w:proofErr w:type="spellEnd"/>
      <w:r>
        <w:rPr>
          <w:rFonts w:ascii="Menlo-Regular" w:hAnsi="Menlo-Regular" w:cs="Menlo-Regular"/>
          <w:color w:val="181A1E"/>
          <w:kern w:val="0"/>
          <w:sz w:val="27"/>
          <w:szCs w:val="27"/>
        </w:rPr>
        <w:t>, image);</w:t>
      </w:r>
    </w:p>
    <w:p w:rsidR="00000781" w:rsidRDefault="00000781" w:rsidP="0000078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181A1E"/>
          <w:kern w:val="0"/>
          <w:sz w:val="32"/>
          <w:szCs w:val="32"/>
        </w:rPr>
      </w:pPr>
      <w:r>
        <w:rPr>
          <w:rFonts w:ascii="HelveticaNeue" w:hAnsi="HelveticaNeue" w:cs="HelveticaNeue"/>
          <w:color w:val="181A1E"/>
          <w:kern w:val="0"/>
          <w:sz w:val="32"/>
          <w:szCs w:val="32"/>
        </w:rPr>
        <w:t>For more information, please read the docume</w:t>
      </w:r>
      <w:r>
        <w:rPr>
          <w:rFonts w:ascii="HelveticaNeue" w:hAnsi="HelveticaNeue" w:cs="HelveticaNeue" w:hint="eastAsia"/>
          <w:color w:val="181A1E"/>
          <w:kern w:val="0"/>
          <w:sz w:val="32"/>
          <w:szCs w:val="32"/>
        </w:rPr>
        <w:t>n</w:t>
      </w:r>
      <w:r>
        <w:rPr>
          <w:rFonts w:ascii="HelveticaNeue" w:hAnsi="HelveticaNeue" w:cs="HelveticaNeue"/>
          <w:color w:val="181A1E"/>
          <w:kern w:val="0"/>
          <w:sz w:val="32"/>
          <w:szCs w:val="32"/>
        </w:rPr>
        <w:t xml:space="preserve">t. Some sections </w:t>
      </w:r>
      <w:r>
        <w:rPr>
          <w:rFonts w:ascii="HelveticaNeue" w:hAnsi="HelveticaNeue" w:cs="HelveticaNeue"/>
          <w:color w:val="181A1E"/>
          <w:kern w:val="0"/>
          <w:sz w:val="32"/>
          <w:szCs w:val="32"/>
        </w:rPr>
        <w:lastRenderedPageBreak/>
        <w:t>are still under construct, for issues and bugs please let me know, thanks.</w:t>
      </w:r>
    </w:p>
    <w:p w:rsidR="00000781" w:rsidRDefault="00000781" w:rsidP="00000781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0D50D1"/>
          <w:kern w:val="0"/>
          <w:sz w:val="48"/>
          <w:szCs w:val="48"/>
        </w:rPr>
      </w:pPr>
    </w:p>
    <w:p w:rsidR="00000781" w:rsidRDefault="00000781" w:rsidP="00000781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181A1E"/>
          <w:kern w:val="0"/>
          <w:sz w:val="48"/>
          <w:szCs w:val="48"/>
        </w:rPr>
      </w:pPr>
      <w:r>
        <w:rPr>
          <w:rFonts w:ascii="HelveticaNeue" w:hAnsi="HelveticaNeue" w:cs="HelveticaNeue"/>
          <w:b/>
          <w:bCs/>
          <w:color w:val="181A1E"/>
          <w:kern w:val="0"/>
          <w:sz w:val="48"/>
          <w:szCs w:val="48"/>
        </w:rPr>
        <w:t>Deploy in Linux</w:t>
      </w:r>
    </w:p>
    <w:p w:rsidR="00000781" w:rsidRDefault="00000781" w:rsidP="0000078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181A1E"/>
          <w:kern w:val="0"/>
          <w:sz w:val="32"/>
          <w:szCs w:val="32"/>
        </w:rPr>
      </w:pPr>
      <w:r>
        <w:rPr>
          <w:rFonts w:ascii="HelveticaNeue" w:hAnsi="HelveticaNeue" w:cs="HelveticaNeue"/>
          <w:color w:val="181A1E"/>
          <w:kern w:val="0"/>
          <w:sz w:val="32"/>
          <w:szCs w:val="32"/>
        </w:rPr>
        <w:t>Run below command before start:</w:t>
      </w:r>
    </w:p>
    <w:p w:rsidR="00000781" w:rsidRDefault="00000781" w:rsidP="0000078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181A1E"/>
          <w:kern w:val="0"/>
          <w:sz w:val="27"/>
          <w:szCs w:val="27"/>
        </w:rPr>
      </w:pPr>
      <w:proofErr w:type="gramStart"/>
      <w:r>
        <w:rPr>
          <w:rFonts w:ascii="Menlo-Regular" w:hAnsi="Menlo-Regular" w:cs="Menlo-Regular"/>
          <w:color w:val="181A1E"/>
          <w:kern w:val="0"/>
          <w:sz w:val="27"/>
          <w:szCs w:val="27"/>
        </w:rPr>
        <w:t>apt</w:t>
      </w:r>
      <w:proofErr w:type="gramEnd"/>
      <w:r>
        <w:rPr>
          <w:rFonts w:ascii="Menlo-Regular" w:hAnsi="Menlo-Regular" w:cs="Menlo-Regular"/>
          <w:color w:val="181A1E"/>
          <w:kern w:val="0"/>
          <w:sz w:val="27"/>
          <w:szCs w:val="27"/>
        </w:rPr>
        <w:t xml:space="preserve"> update</w:t>
      </w:r>
    </w:p>
    <w:p w:rsidR="00000781" w:rsidRDefault="00000781" w:rsidP="0000078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181A1E"/>
          <w:kern w:val="0"/>
          <w:sz w:val="27"/>
          <w:szCs w:val="27"/>
        </w:rPr>
      </w:pPr>
      <w:proofErr w:type="gramStart"/>
      <w:r>
        <w:rPr>
          <w:rFonts w:ascii="Menlo-Regular" w:hAnsi="Menlo-Regular" w:cs="Menlo-Regular"/>
          <w:color w:val="181A1E"/>
          <w:kern w:val="0"/>
          <w:sz w:val="27"/>
          <w:szCs w:val="27"/>
        </w:rPr>
        <w:t>apt</w:t>
      </w:r>
      <w:proofErr w:type="gramEnd"/>
      <w:r>
        <w:rPr>
          <w:rFonts w:ascii="Menlo-Regular" w:hAnsi="Menlo-Regular" w:cs="Menlo-Regular"/>
          <w:color w:val="181A1E"/>
          <w:kern w:val="0"/>
          <w:sz w:val="27"/>
          <w:szCs w:val="27"/>
        </w:rPr>
        <w:t xml:space="preserve"> install libicu70</w:t>
      </w:r>
    </w:p>
    <w:p w:rsidR="00000781" w:rsidRDefault="00000781" w:rsidP="0000078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181A1E"/>
          <w:kern w:val="0"/>
          <w:sz w:val="27"/>
          <w:szCs w:val="27"/>
        </w:rPr>
      </w:pPr>
      <w:proofErr w:type="gramStart"/>
      <w:r>
        <w:rPr>
          <w:rFonts w:ascii="Menlo-Regular" w:hAnsi="Menlo-Regular" w:cs="Menlo-Regular"/>
          <w:color w:val="181A1E"/>
          <w:kern w:val="0"/>
          <w:sz w:val="27"/>
          <w:szCs w:val="27"/>
        </w:rPr>
        <w:t>apt</w:t>
      </w:r>
      <w:proofErr w:type="gramEnd"/>
      <w:r>
        <w:rPr>
          <w:rFonts w:ascii="Menlo-Regular" w:hAnsi="Menlo-Regular" w:cs="Menlo-Regular"/>
          <w:color w:val="181A1E"/>
          <w:kern w:val="0"/>
          <w:sz w:val="27"/>
          <w:szCs w:val="27"/>
        </w:rPr>
        <w:t xml:space="preserve"> install -y libfontconfig1</w:t>
      </w:r>
    </w:p>
    <w:p w:rsidR="00000781" w:rsidRDefault="00000781" w:rsidP="0000078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181A1E"/>
          <w:kern w:val="0"/>
          <w:sz w:val="32"/>
          <w:szCs w:val="32"/>
        </w:rPr>
      </w:pPr>
      <w:r>
        <w:rPr>
          <w:rFonts w:ascii="HelveticaNeue" w:hAnsi="HelveticaNeue" w:cs="HelveticaNeue"/>
          <w:color w:val="181A1E"/>
          <w:kern w:val="0"/>
          <w:sz w:val="32"/>
          <w:szCs w:val="32"/>
        </w:rPr>
        <w:t xml:space="preserve">Note: For different OS, please refer to </w:t>
      </w:r>
      <w:hyperlink r:id="rId7" w:anchor="dependencies" w:history="1">
        <w:r>
          <w:rPr>
            <w:rFonts w:ascii="HelveticaNeue" w:hAnsi="HelveticaNeue" w:cs="HelveticaNeue"/>
            <w:color w:val="0D50D1"/>
            <w:kern w:val="0"/>
            <w:sz w:val="32"/>
            <w:szCs w:val="32"/>
          </w:rPr>
          <w:t>https://learn.microsoft.com/en-us/dotnet/core/install/linux-ubuntu#dependencies</w:t>
        </w:r>
      </w:hyperlink>
    </w:p>
    <w:p w:rsidR="00000781" w:rsidRDefault="00000781" w:rsidP="00000781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0D50D1"/>
          <w:kern w:val="0"/>
          <w:sz w:val="48"/>
          <w:szCs w:val="48"/>
        </w:rPr>
      </w:pPr>
    </w:p>
    <w:p w:rsidR="00000781" w:rsidRDefault="00000781" w:rsidP="00000781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181A1E"/>
          <w:kern w:val="0"/>
          <w:sz w:val="48"/>
          <w:szCs w:val="48"/>
        </w:rPr>
      </w:pPr>
      <w:r>
        <w:rPr>
          <w:rFonts w:ascii="HelveticaNeue" w:hAnsi="HelveticaNeue" w:cs="HelveticaNeue"/>
          <w:b/>
          <w:bCs/>
          <w:color w:val="181A1E"/>
          <w:kern w:val="0"/>
          <w:sz w:val="48"/>
          <w:szCs w:val="48"/>
        </w:rPr>
        <w:t>HTTP Code 500 (Server Error)</w:t>
      </w:r>
    </w:p>
    <w:p w:rsidR="00607ADC" w:rsidRPr="00BD15CA" w:rsidRDefault="00000781" w:rsidP="00000781">
      <w:r>
        <w:rPr>
          <w:rFonts w:ascii="HelveticaNeue" w:hAnsi="HelveticaNeue" w:cs="HelveticaNeue"/>
          <w:color w:val="181A1E"/>
          <w:kern w:val="0"/>
          <w:sz w:val="32"/>
          <w:szCs w:val="32"/>
        </w:rPr>
        <w:t xml:space="preserve">Because of different version of </w:t>
      </w:r>
      <w:proofErr w:type="spellStart"/>
      <w:r>
        <w:rPr>
          <w:rFonts w:ascii="HelveticaNeue" w:hAnsi="HelveticaNeue" w:cs="HelveticaNeue"/>
          <w:color w:val="181A1E"/>
          <w:kern w:val="0"/>
          <w:sz w:val="32"/>
          <w:szCs w:val="32"/>
        </w:rPr>
        <w:t>SkiaSharp</w:t>
      </w:r>
      <w:proofErr w:type="spellEnd"/>
      <w:r>
        <w:rPr>
          <w:rFonts w:ascii="HelveticaNeue" w:hAnsi="HelveticaNeue" w:cs="HelveticaNeue"/>
          <w:color w:val="181A1E"/>
          <w:kern w:val="0"/>
          <w:sz w:val="32"/>
          <w:szCs w:val="32"/>
        </w:rPr>
        <w:t xml:space="preserve"> library on different OS, if your platform is Linux, please check the </w:t>
      </w:r>
      <w:proofErr w:type="spellStart"/>
      <w:r>
        <w:rPr>
          <w:rFonts w:ascii="HelveticaNeue" w:hAnsi="HelveticaNeue" w:cs="HelveticaNeue"/>
          <w:color w:val="181A1E"/>
          <w:kern w:val="0"/>
          <w:sz w:val="32"/>
          <w:szCs w:val="32"/>
        </w:rPr>
        <w:t>libSkiaSharp.so</w:t>
      </w:r>
      <w:proofErr w:type="spellEnd"/>
      <w:r>
        <w:rPr>
          <w:rFonts w:ascii="HelveticaNeue" w:hAnsi="HelveticaNeue" w:cs="HelveticaNeue"/>
          <w:color w:val="181A1E"/>
          <w:kern w:val="0"/>
          <w:sz w:val="32"/>
          <w:szCs w:val="32"/>
        </w:rPr>
        <w:t xml:space="preserve"> has been copied to your API application folder.</w:t>
      </w:r>
    </w:p>
    <w:sectPr w:rsidR="00607ADC" w:rsidRPr="00BD15CA" w:rsidSect="00607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0320" w:rsidRDefault="00F70320" w:rsidP="00BD15CA">
      <w:r>
        <w:separator/>
      </w:r>
    </w:p>
  </w:endnote>
  <w:endnote w:type="continuationSeparator" w:id="0">
    <w:p w:rsidR="00F70320" w:rsidRDefault="00F70320" w:rsidP="00BD15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0320" w:rsidRDefault="00F70320" w:rsidP="00BD15CA">
      <w:r>
        <w:separator/>
      </w:r>
    </w:p>
  </w:footnote>
  <w:footnote w:type="continuationSeparator" w:id="0">
    <w:p w:rsidR="00F70320" w:rsidRDefault="00F70320" w:rsidP="00BD15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2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3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67C77F6"/>
    <w:multiLevelType w:val="multilevel"/>
    <w:tmpl w:val="61264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1D3F05"/>
    <w:multiLevelType w:val="multilevel"/>
    <w:tmpl w:val="C7D0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4E67EB"/>
    <w:multiLevelType w:val="multilevel"/>
    <w:tmpl w:val="BA0E24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935E7B"/>
    <w:multiLevelType w:val="multilevel"/>
    <w:tmpl w:val="A1629D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5CA"/>
    <w:rsid w:val="00000781"/>
    <w:rsid w:val="00607ADC"/>
    <w:rsid w:val="00BD15CA"/>
    <w:rsid w:val="00D15645"/>
    <w:rsid w:val="00ED7F1A"/>
    <w:rsid w:val="00F26AA4"/>
    <w:rsid w:val="00F70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AD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D15C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D15C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1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15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15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15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15C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D15CA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BD15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D15CA"/>
    <w:rPr>
      <w:b/>
      <w:bCs/>
    </w:rPr>
  </w:style>
  <w:style w:type="character" w:styleId="a7">
    <w:name w:val="Hyperlink"/>
    <w:basedOn w:val="a0"/>
    <w:uiPriority w:val="99"/>
    <w:semiHidden/>
    <w:unhideWhenUsed/>
    <w:rsid w:val="00BD15C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D15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15C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D15C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6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dotnet/core/install/linux-ubunt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2023-04-13T07:23:00Z</dcterms:created>
  <dcterms:modified xsi:type="dcterms:W3CDTF">2023-07-03T06:55:00Z</dcterms:modified>
</cp:coreProperties>
</file>